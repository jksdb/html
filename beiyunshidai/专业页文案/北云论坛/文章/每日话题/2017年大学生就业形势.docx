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F53" w:rsidRDefault="008016A7">
      <w:pPr>
        <w:rPr>
          <w:rFonts w:ascii="Times" w:hAnsi="Times" w:cs="Times" w:hint="eastAsia"/>
          <w:b/>
          <w:bCs/>
          <w:color w:val="262626"/>
          <w:kern w:val="0"/>
          <w:sz w:val="36"/>
          <w:szCs w:val="36"/>
        </w:rPr>
      </w:pPr>
      <w:r w:rsidRPr="008016A7">
        <w:rPr>
          <w:rFonts w:ascii="Times" w:hAnsi="Times" w:cs="Times"/>
          <w:b/>
          <w:bCs/>
          <w:color w:val="262626"/>
          <w:kern w:val="0"/>
          <w:sz w:val="36"/>
          <w:szCs w:val="36"/>
        </w:rPr>
        <w:t>最难就业季？最新</w:t>
      </w:r>
      <w:r w:rsidRPr="008016A7">
        <w:rPr>
          <w:rFonts w:ascii="Times" w:hAnsi="Times" w:cs="Times"/>
          <w:b/>
          <w:bCs/>
          <w:color w:val="262626"/>
          <w:kern w:val="0"/>
          <w:sz w:val="36"/>
          <w:szCs w:val="36"/>
        </w:rPr>
        <w:t>201</w:t>
      </w:r>
      <w:bookmarkStart w:id="0" w:name="_GoBack"/>
      <w:bookmarkEnd w:id="0"/>
      <w:r w:rsidRPr="008016A7">
        <w:rPr>
          <w:rFonts w:ascii="Times" w:hAnsi="Times" w:cs="Times"/>
          <w:b/>
          <w:bCs/>
          <w:color w:val="262626"/>
          <w:kern w:val="0"/>
          <w:sz w:val="36"/>
          <w:szCs w:val="36"/>
        </w:rPr>
        <w:t>7</w:t>
      </w:r>
      <w:r w:rsidRPr="008016A7">
        <w:rPr>
          <w:rFonts w:ascii="Times" w:hAnsi="Times" w:cs="Times"/>
          <w:b/>
          <w:bCs/>
          <w:color w:val="262626"/>
          <w:kern w:val="0"/>
          <w:sz w:val="36"/>
          <w:szCs w:val="36"/>
        </w:rPr>
        <w:t>年毕业生就业形势分析</w:t>
      </w:r>
    </w:p>
    <w:p w:rsidR="00AC1651" w:rsidRDefault="00AC1651">
      <w:pPr>
        <w:rPr>
          <w:rFonts w:ascii="Times" w:hAnsi="Times" w:cs="Times" w:hint="eastAsia"/>
          <w:b/>
          <w:bCs/>
          <w:color w:val="262626"/>
          <w:kern w:val="0"/>
          <w:sz w:val="36"/>
          <w:szCs w:val="36"/>
        </w:rPr>
      </w:pPr>
      <w:r>
        <w:rPr>
          <w:rFonts w:ascii="Times" w:hAnsi="Times" w:cs="Times"/>
          <w:b/>
          <w:bCs/>
          <w:noProof/>
          <w:color w:val="262626"/>
          <w:kern w:val="0"/>
          <w:sz w:val="36"/>
          <w:szCs w:val="36"/>
        </w:rPr>
        <w:drawing>
          <wp:inline distT="0" distB="0" distL="0" distR="0">
            <wp:extent cx="5270500" cy="310236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102368"/>
                    </a:xfrm>
                    <a:prstGeom prst="rect">
                      <a:avLst/>
                    </a:prstGeom>
                    <a:noFill/>
                    <a:ln>
                      <a:noFill/>
                    </a:ln>
                  </pic:spPr>
                </pic:pic>
              </a:graphicData>
            </a:graphic>
          </wp:inline>
        </w:drawing>
      </w:r>
    </w:p>
    <w:p w:rsidR="008016A7" w:rsidRDefault="00AC1651">
      <w:pPr>
        <w:rPr>
          <w:rFonts w:ascii="Times" w:hAnsi="Times" w:cs="Times" w:hint="eastAsia"/>
          <w:color w:val="262626"/>
          <w:kern w:val="0"/>
          <w:sz w:val="28"/>
          <w:szCs w:val="28"/>
        </w:rPr>
      </w:pPr>
      <w:r>
        <w:rPr>
          <w:rFonts w:ascii="Times" w:hAnsi="Times" w:cs="Times" w:hint="eastAsia"/>
          <w:color w:val="262626"/>
          <w:kern w:val="0"/>
          <w:sz w:val="28"/>
          <w:szCs w:val="28"/>
        </w:rPr>
        <w:t xml:space="preserve">   </w:t>
      </w:r>
      <w:r w:rsidR="008016A7">
        <w:rPr>
          <w:rFonts w:ascii="Times" w:hAnsi="Times" w:cs="Times" w:hint="eastAsia"/>
          <w:color w:val="262626"/>
          <w:kern w:val="0"/>
          <w:sz w:val="28"/>
          <w:szCs w:val="28"/>
        </w:rPr>
        <w:t>2</w:t>
      </w:r>
      <w:r w:rsidR="008016A7">
        <w:rPr>
          <w:rFonts w:ascii="Times" w:hAnsi="Times" w:cs="Times"/>
          <w:color w:val="262626"/>
          <w:kern w:val="0"/>
          <w:sz w:val="28"/>
          <w:szCs w:val="28"/>
        </w:rPr>
        <w:t>016</w:t>
      </w:r>
      <w:r w:rsidR="008016A7">
        <w:rPr>
          <w:rFonts w:ascii="Times" w:hAnsi="Times" w:cs="Times"/>
          <w:color w:val="262626"/>
          <w:kern w:val="0"/>
          <w:sz w:val="28"/>
          <w:szCs w:val="28"/>
        </w:rPr>
        <w:t>年毕业季已经结束，高校毕业生达到历史新高</w:t>
      </w:r>
      <w:r w:rsidR="008016A7">
        <w:rPr>
          <w:rFonts w:ascii="Times" w:hAnsi="Times" w:cs="Times"/>
          <w:color w:val="262626"/>
          <w:kern w:val="0"/>
          <w:sz w:val="28"/>
          <w:szCs w:val="28"/>
        </w:rPr>
        <w:t>765</w:t>
      </w:r>
      <w:r w:rsidR="008016A7">
        <w:rPr>
          <w:rFonts w:ascii="Times" w:hAnsi="Times" w:cs="Times"/>
          <w:color w:val="262626"/>
          <w:kern w:val="0"/>
          <w:sz w:val="28"/>
          <w:szCs w:val="28"/>
        </w:rPr>
        <w:t>万。</w:t>
      </w:r>
      <w:r w:rsidR="008016A7">
        <w:rPr>
          <w:rFonts w:ascii="Times" w:hAnsi="Times" w:cs="Times"/>
          <w:color w:val="262626"/>
          <w:kern w:val="0"/>
          <w:sz w:val="28"/>
          <w:szCs w:val="28"/>
        </w:rPr>
        <w:t>2017</w:t>
      </w:r>
      <w:r w:rsidR="008016A7">
        <w:rPr>
          <w:rFonts w:ascii="Times" w:hAnsi="Times" w:cs="Times"/>
          <w:color w:val="262626"/>
          <w:kern w:val="0"/>
          <w:sz w:val="28"/>
          <w:szCs w:val="28"/>
        </w:rPr>
        <w:t>年招聘季即将到，。预计本年度约</w:t>
      </w:r>
      <w:r w:rsidR="008016A7">
        <w:rPr>
          <w:rFonts w:ascii="Times" w:hAnsi="Times" w:cs="Times"/>
          <w:color w:val="262626"/>
          <w:kern w:val="0"/>
          <w:sz w:val="28"/>
          <w:szCs w:val="28"/>
        </w:rPr>
        <w:t>700</w:t>
      </w:r>
      <w:r w:rsidR="008016A7">
        <w:rPr>
          <w:rFonts w:ascii="Times" w:hAnsi="Times" w:cs="Times"/>
          <w:color w:val="262626"/>
          <w:kern w:val="0"/>
          <w:sz w:val="28"/>
          <w:szCs w:val="28"/>
        </w:rPr>
        <w:t>多万大学毕业生。再加上出国留学回来及没有找到工作的往届毕业生，将近有</w:t>
      </w:r>
      <w:r w:rsidR="008016A7">
        <w:rPr>
          <w:rFonts w:ascii="Times" w:hAnsi="Times" w:cs="Times"/>
          <w:color w:val="262626"/>
          <w:kern w:val="0"/>
          <w:sz w:val="28"/>
          <w:szCs w:val="28"/>
        </w:rPr>
        <w:t>1000+</w:t>
      </w:r>
      <w:r w:rsidR="008016A7">
        <w:rPr>
          <w:rFonts w:ascii="Times" w:hAnsi="Times" w:cs="Times"/>
          <w:color w:val="262626"/>
          <w:kern w:val="0"/>
          <w:sz w:val="28"/>
          <w:szCs w:val="28"/>
        </w:rPr>
        <w:t>万大学生同时竞争。就业形势严峻，竞争更是激烈异常。这不仅关系到毕业生本身的生活和发展，也牵动着整个社会的目光，未毕业的学生、即将报考的学生都希望能从就业数据中找到可以给自己提供参考价值的内容。</w:t>
      </w:r>
    </w:p>
    <w:p w:rsidR="00AC1651" w:rsidRDefault="00AC1651" w:rsidP="00AC1651">
      <w:pPr>
        <w:widowControl/>
        <w:numPr>
          <w:ilvl w:val="0"/>
          <w:numId w:val="1"/>
        </w:numPr>
        <w:tabs>
          <w:tab w:val="left" w:pos="220"/>
          <w:tab w:val="left" w:pos="720"/>
        </w:tabs>
        <w:autoSpaceDE w:val="0"/>
        <w:autoSpaceDN w:val="0"/>
        <w:adjustRightInd w:val="0"/>
        <w:ind w:hanging="720"/>
        <w:jc w:val="left"/>
        <w:rPr>
          <w:rFonts w:ascii="Times" w:hAnsi="Times" w:cs="Times"/>
          <w:color w:val="262626"/>
          <w:kern w:val="0"/>
          <w:sz w:val="28"/>
          <w:szCs w:val="28"/>
        </w:rPr>
      </w:pPr>
      <w:r>
        <w:rPr>
          <w:rFonts w:ascii="Times" w:hAnsi="Times" w:cs="Times"/>
          <w:color w:val="262626"/>
          <w:kern w:val="0"/>
          <w:sz w:val="28"/>
          <w:szCs w:val="28"/>
        </w:rPr>
        <w:t>当前大学生就业的总体形势：</w:t>
      </w:r>
    </w:p>
    <w:p w:rsidR="00AC1651" w:rsidRDefault="00AC1651" w:rsidP="00AC1651">
      <w:pPr>
        <w:widowControl/>
        <w:numPr>
          <w:ilvl w:val="0"/>
          <w:numId w:val="2"/>
        </w:numPr>
        <w:tabs>
          <w:tab w:val="left" w:pos="220"/>
          <w:tab w:val="left" w:pos="720"/>
        </w:tabs>
        <w:autoSpaceDE w:val="0"/>
        <w:autoSpaceDN w:val="0"/>
        <w:adjustRightInd w:val="0"/>
        <w:ind w:hanging="720"/>
        <w:jc w:val="left"/>
        <w:rPr>
          <w:rFonts w:ascii="Times" w:hAnsi="Times" w:cs="Times"/>
          <w:color w:val="262626"/>
          <w:kern w:val="0"/>
          <w:sz w:val="28"/>
          <w:szCs w:val="28"/>
        </w:rPr>
      </w:pPr>
      <w:r>
        <w:rPr>
          <w:rFonts w:ascii="Times" w:hAnsi="Times" w:cs="Times"/>
          <w:color w:val="262626"/>
          <w:kern w:val="0"/>
          <w:sz w:val="28"/>
          <w:szCs w:val="28"/>
        </w:rPr>
        <w:t>社会需求相对疲软</w:t>
      </w:r>
    </w:p>
    <w:p w:rsidR="00AC1651" w:rsidRDefault="00AC1651" w:rsidP="00AC1651">
      <w:pPr>
        <w:widowControl/>
        <w:numPr>
          <w:ilvl w:val="0"/>
          <w:numId w:val="2"/>
        </w:numPr>
        <w:tabs>
          <w:tab w:val="left" w:pos="220"/>
          <w:tab w:val="left" w:pos="720"/>
        </w:tabs>
        <w:autoSpaceDE w:val="0"/>
        <w:autoSpaceDN w:val="0"/>
        <w:adjustRightInd w:val="0"/>
        <w:ind w:hanging="720"/>
        <w:jc w:val="left"/>
        <w:rPr>
          <w:rFonts w:ascii="Times" w:hAnsi="Times" w:cs="Times"/>
          <w:color w:val="262626"/>
          <w:kern w:val="0"/>
          <w:sz w:val="28"/>
          <w:szCs w:val="28"/>
        </w:rPr>
      </w:pPr>
      <w:r>
        <w:rPr>
          <w:rFonts w:ascii="Times" w:hAnsi="Times" w:cs="Times"/>
          <w:color w:val="262626"/>
          <w:kern w:val="0"/>
          <w:sz w:val="28"/>
          <w:szCs w:val="28"/>
        </w:rPr>
        <w:t>应届大学生毕业规模发，求职人数众多</w:t>
      </w:r>
    </w:p>
    <w:p w:rsidR="00AC1651" w:rsidRDefault="00AC1651" w:rsidP="00AC1651">
      <w:pPr>
        <w:widowControl/>
        <w:numPr>
          <w:ilvl w:val="0"/>
          <w:numId w:val="2"/>
        </w:numPr>
        <w:tabs>
          <w:tab w:val="left" w:pos="220"/>
          <w:tab w:val="left" w:pos="720"/>
        </w:tabs>
        <w:autoSpaceDE w:val="0"/>
        <w:autoSpaceDN w:val="0"/>
        <w:adjustRightInd w:val="0"/>
        <w:ind w:hanging="720"/>
        <w:jc w:val="left"/>
        <w:rPr>
          <w:rFonts w:ascii="Times" w:hAnsi="Times" w:cs="Times"/>
          <w:color w:val="262626"/>
          <w:kern w:val="0"/>
          <w:sz w:val="28"/>
          <w:szCs w:val="28"/>
        </w:rPr>
      </w:pPr>
      <w:r>
        <w:rPr>
          <w:rFonts w:ascii="Times" w:hAnsi="Times" w:cs="Times"/>
          <w:color w:val="262626"/>
          <w:kern w:val="0"/>
          <w:sz w:val="28"/>
          <w:szCs w:val="28"/>
        </w:rPr>
        <w:t>毕业生就业质量和就业稳定性下降</w:t>
      </w:r>
    </w:p>
    <w:p w:rsidR="00AC1651" w:rsidRDefault="00AC1651" w:rsidP="00AC1651">
      <w:pPr>
        <w:widowControl/>
        <w:numPr>
          <w:ilvl w:val="0"/>
          <w:numId w:val="3"/>
        </w:numPr>
        <w:tabs>
          <w:tab w:val="left" w:pos="220"/>
          <w:tab w:val="left" w:pos="720"/>
        </w:tabs>
        <w:autoSpaceDE w:val="0"/>
        <w:autoSpaceDN w:val="0"/>
        <w:adjustRightInd w:val="0"/>
        <w:ind w:hanging="720"/>
        <w:jc w:val="left"/>
        <w:rPr>
          <w:rFonts w:ascii="Times" w:hAnsi="Times" w:cs="Times"/>
          <w:color w:val="262626"/>
          <w:kern w:val="0"/>
          <w:sz w:val="28"/>
          <w:szCs w:val="28"/>
        </w:rPr>
      </w:pPr>
      <w:r>
        <w:rPr>
          <w:rFonts w:ascii="Times" w:hAnsi="Times" w:cs="Times"/>
          <w:color w:val="262626"/>
          <w:kern w:val="0"/>
          <w:sz w:val="28"/>
          <w:szCs w:val="28"/>
        </w:rPr>
        <w:t>毕业生的集中就业去向：</w:t>
      </w:r>
    </w:p>
    <w:p w:rsidR="00AC1651" w:rsidRDefault="00AC1651" w:rsidP="00AC1651">
      <w:pPr>
        <w:widowControl/>
        <w:numPr>
          <w:ilvl w:val="0"/>
          <w:numId w:val="4"/>
        </w:numPr>
        <w:tabs>
          <w:tab w:val="left" w:pos="220"/>
          <w:tab w:val="left" w:pos="720"/>
        </w:tabs>
        <w:autoSpaceDE w:val="0"/>
        <w:autoSpaceDN w:val="0"/>
        <w:adjustRightInd w:val="0"/>
        <w:ind w:hanging="720"/>
        <w:jc w:val="left"/>
        <w:rPr>
          <w:rFonts w:ascii="Times" w:hAnsi="Times" w:cs="Times"/>
          <w:color w:val="262626"/>
          <w:kern w:val="0"/>
          <w:sz w:val="28"/>
          <w:szCs w:val="28"/>
        </w:rPr>
      </w:pPr>
      <w:r>
        <w:rPr>
          <w:rFonts w:ascii="Times" w:hAnsi="Times" w:cs="Times"/>
          <w:color w:val="262626"/>
          <w:kern w:val="0"/>
          <w:sz w:val="28"/>
          <w:szCs w:val="28"/>
        </w:rPr>
        <w:t>企业单位、外企、民营企业、独资企业</w:t>
      </w:r>
    </w:p>
    <w:p w:rsidR="00AC1651" w:rsidRDefault="00AC1651" w:rsidP="00AC1651">
      <w:pPr>
        <w:widowControl/>
        <w:numPr>
          <w:ilvl w:val="0"/>
          <w:numId w:val="4"/>
        </w:numPr>
        <w:tabs>
          <w:tab w:val="left" w:pos="220"/>
          <w:tab w:val="left" w:pos="720"/>
        </w:tabs>
        <w:autoSpaceDE w:val="0"/>
        <w:autoSpaceDN w:val="0"/>
        <w:adjustRightInd w:val="0"/>
        <w:ind w:hanging="720"/>
        <w:jc w:val="left"/>
        <w:rPr>
          <w:rFonts w:ascii="Times" w:hAnsi="Times" w:cs="Times"/>
          <w:color w:val="262626"/>
          <w:kern w:val="0"/>
          <w:sz w:val="28"/>
          <w:szCs w:val="28"/>
        </w:rPr>
      </w:pPr>
      <w:r>
        <w:rPr>
          <w:rFonts w:ascii="Times" w:hAnsi="Times" w:cs="Times"/>
          <w:color w:val="262626"/>
          <w:kern w:val="0"/>
          <w:sz w:val="28"/>
          <w:szCs w:val="28"/>
        </w:rPr>
        <w:t>公务员、事业单位</w:t>
      </w:r>
    </w:p>
    <w:p w:rsidR="00AC1651" w:rsidRDefault="00AC1651" w:rsidP="00AC1651">
      <w:pPr>
        <w:widowControl/>
        <w:numPr>
          <w:ilvl w:val="0"/>
          <w:numId w:val="4"/>
        </w:numPr>
        <w:tabs>
          <w:tab w:val="left" w:pos="220"/>
          <w:tab w:val="left" w:pos="720"/>
        </w:tabs>
        <w:autoSpaceDE w:val="0"/>
        <w:autoSpaceDN w:val="0"/>
        <w:adjustRightInd w:val="0"/>
        <w:ind w:hanging="720"/>
        <w:jc w:val="left"/>
        <w:rPr>
          <w:rFonts w:ascii="Times" w:hAnsi="Times" w:cs="Times"/>
          <w:color w:val="262626"/>
          <w:kern w:val="0"/>
          <w:sz w:val="28"/>
          <w:szCs w:val="28"/>
        </w:rPr>
      </w:pPr>
      <w:r>
        <w:rPr>
          <w:rFonts w:ascii="Times" w:hAnsi="Times" w:cs="Times"/>
          <w:color w:val="262626"/>
          <w:kern w:val="0"/>
          <w:sz w:val="28"/>
          <w:szCs w:val="28"/>
        </w:rPr>
        <w:t>自主创业</w:t>
      </w:r>
    </w:p>
    <w:p w:rsidR="00AC1651" w:rsidRDefault="00AC1651" w:rsidP="00AC1651">
      <w:pPr>
        <w:widowControl/>
        <w:numPr>
          <w:ilvl w:val="0"/>
          <w:numId w:val="4"/>
        </w:numPr>
        <w:tabs>
          <w:tab w:val="left" w:pos="220"/>
          <w:tab w:val="left" w:pos="720"/>
        </w:tabs>
        <w:autoSpaceDE w:val="0"/>
        <w:autoSpaceDN w:val="0"/>
        <w:adjustRightInd w:val="0"/>
        <w:ind w:hanging="720"/>
        <w:jc w:val="left"/>
        <w:rPr>
          <w:rFonts w:ascii="Times" w:hAnsi="Times" w:cs="Times"/>
          <w:color w:val="262626"/>
          <w:kern w:val="0"/>
          <w:sz w:val="28"/>
          <w:szCs w:val="28"/>
        </w:rPr>
      </w:pPr>
      <w:r>
        <w:rPr>
          <w:rFonts w:ascii="Times" w:hAnsi="Times" w:cs="Times"/>
          <w:color w:val="262626"/>
          <w:kern w:val="0"/>
          <w:sz w:val="28"/>
          <w:szCs w:val="28"/>
        </w:rPr>
        <w:t>深造（专升本、考研、出国）</w:t>
      </w:r>
    </w:p>
    <w:p w:rsidR="00AC1651" w:rsidRDefault="00AC1651" w:rsidP="00AC1651">
      <w:pPr>
        <w:widowControl/>
        <w:numPr>
          <w:ilvl w:val="0"/>
          <w:numId w:val="4"/>
        </w:numPr>
        <w:tabs>
          <w:tab w:val="left" w:pos="220"/>
          <w:tab w:val="left" w:pos="720"/>
        </w:tabs>
        <w:autoSpaceDE w:val="0"/>
        <w:autoSpaceDN w:val="0"/>
        <w:adjustRightInd w:val="0"/>
        <w:ind w:hanging="720"/>
        <w:jc w:val="left"/>
        <w:rPr>
          <w:rFonts w:ascii="Times" w:hAnsi="Times" w:cs="Times"/>
          <w:color w:val="262626"/>
          <w:kern w:val="0"/>
          <w:sz w:val="28"/>
          <w:szCs w:val="28"/>
        </w:rPr>
      </w:pPr>
      <w:r>
        <w:rPr>
          <w:rFonts w:ascii="Times" w:hAnsi="Times" w:cs="Times"/>
          <w:color w:val="262626"/>
          <w:kern w:val="0"/>
          <w:sz w:val="28"/>
          <w:szCs w:val="28"/>
        </w:rPr>
        <w:t>参军、入伍</w:t>
      </w:r>
    </w:p>
    <w:p w:rsidR="00AC1651" w:rsidRDefault="00AC1651" w:rsidP="00AC1651">
      <w:pPr>
        <w:widowControl/>
        <w:numPr>
          <w:ilvl w:val="0"/>
          <w:numId w:val="4"/>
        </w:numPr>
        <w:tabs>
          <w:tab w:val="left" w:pos="220"/>
          <w:tab w:val="left" w:pos="720"/>
        </w:tabs>
        <w:autoSpaceDE w:val="0"/>
        <w:autoSpaceDN w:val="0"/>
        <w:adjustRightInd w:val="0"/>
        <w:ind w:hanging="720"/>
        <w:jc w:val="left"/>
        <w:rPr>
          <w:rFonts w:ascii="Times" w:hAnsi="Times" w:cs="Times"/>
          <w:color w:val="262626"/>
          <w:kern w:val="0"/>
          <w:sz w:val="28"/>
          <w:szCs w:val="28"/>
        </w:rPr>
      </w:pPr>
      <w:r>
        <w:rPr>
          <w:rFonts w:ascii="Times" w:hAnsi="Times" w:cs="Times"/>
          <w:color w:val="262626"/>
          <w:kern w:val="0"/>
          <w:sz w:val="28"/>
          <w:szCs w:val="28"/>
        </w:rPr>
        <w:t>支教支农</w:t>
      </w:r>
    </w:p>
    <w:p w:rsidR="00AC1651" w:rsidRDefault="00AC1651" w:rsidP="00AC1651">
      <w:pPr>
        <w:widowControl/>
        <w:autoSpaceDE w:val="0"/>
        <w:autoSpaceDN w:val="0"/>
        <w:adjustRightInd w:val="0"/>
        <w:jc w:val="left"/>
        <w:rPr>
          <w:rFonts w:ascii="Times" w:hAnsi="Times" w:cs="Times"/>
          <w:color w:val="262626"/>
          <w:kern w:val="0"/>
          <w:sz w:val="28"/>
          <w:szCs w:val="28"/>
        </w:rPr>
      </w:pPr>
      <w:r>
        <w:rPr>
          <w:rFonts w:ascii="Times" w:hAnsi="Times" w:cs="Times"/>
          <w:color w:val="262626"/>
          <w:kern w:val="0"/>
          <w:sz w:val="28"/>
          <w:szCs w:val="28"/>
        </w:rPr>
        <w:t xml:space="preserve">　　以下来单独分析这些主要的通道。</w:t>
      </w:r>
    </w:p>
    <w:p w:rsidR="00AC1651" w:rsidRDefault="00AC1651" w:rsidP="00AC1651">
      <w:pPr>
        <w:widowControl/>
        <w:autoSpaceDE w:val="0"/>
        <w:autoSpaceDN w:val="0"/>
        <w:adjustRightInd w:val="0"/>
        <w:jc w:val="left"/>
        <w:rPr>
          <w:rFonts w:ascii="Times" w:hAnsi="Times" w:cs="Times"/>
          <w:color w:val="262626"/>
          <w:kern w:val="0"/>
          <w:sz w:val="28"/>
          <w:szCs w:val="28"/>
        </w:rPr>
      </w:pPr>
      <w:r>
        <w:rPr>
          <w:rFonts w:ascii="Times" w:hAnsi="Times" w:cs="Times"/>
          <w:color w:val="262626"/>
          <w:kern w:val="0"/>
          <w:sz w:val="28"/>
          <w:szCs w:val="28"/>
        </w:rPr>
        <w:t xml:space="preserve">　　一、企业单位、外企、民营企业、独资企业</w:t>
      </w:r>
    </w:p>
    <w:p w:rsidR="00AC1651" w:rsidRDefault="00AC1651" w:rsidP="00AC1651">
      <w:pPr>
        <w:widowControl/>
        <w:autoSpaceDE w:val="0"/>
        <w:autoSpaceDN w:val="0"/>
        <w:adjustRightInd w:val="0"/>
        <w:jc w:val="left"/>
        <w:rPr>
          <w:rFonts w:ascii="Times" w:hAnsi="Times" w:cs="Times"/>
          <w:color w:val="262626"/>
          <w:kern w:val="0"/>
          <w:sz w:val="28"/>
          <w:szCs w:val="28"/>
        </w:rPr>
      </w:pPr>
      <w:r>
        <w:rPr>
          <w:rFonts w:ascii="Times" w:hAnsi="Times" w:cs="Times"/>
          <w:color w:val="262626"/>
          <w:kern w:val="0"/>
          <w:sz w:val="28"/>
          <w:szCs w:val="28"/>
        </w:rPr>
        <w:lastRenderedPageBreak/>
        <w:t xml:space="preserve">　　此类通道和经济增长高度相关，</w:t>
      </w:r>
      <w:r>
        <w:rPr>
          <w:rFonts w:ascii="Times" w:hAnsi="Times" w:cs="Times"/>
          <w:color w:val="262626"/>
          <w:kern w:val="0"/>
          <w:sz w:val="28"/>
          <w:szCs w:val="28"/>
        </w:rPr>
        <w:t>GDP</w:t>
      </w:r>
      <w:r>
        <w:rPr>
          <w:rFonts w:ascii="Times" w:hAnsi="Times" w:cs="Times"/>
          <w:color w:val="262626"/>
          <w:kern w:val="0"/>
          <w:sz w:val="28"/>
          <w:szCs w:val="28"/>
        </w:rPr>
        <w:t>每增长</w:t>
      </w:r>
      <w:r>
        <w:rPr>
          <w:rFonts w:ascii="Times" w:hAnsi="Times" w:cs="Times"/>
          <w:color w:val="262626"/>
          <w:kern w:val="0"/>
          <w:sz w:val="28"/>
          <w:szCs w:val="28"/>
        </w:rPr>
        <w:t>1</w:t>
      </w:r>
      <w:r>
        <w:rPr>
          <w:rFonts w:ascii="Times" w:hAnsi="Times" w:cs="Times"/>
          <w:color w:val="262626"/>
          <w:kern w:val="0"/>
          <w:sz w:val="28"/>
          <w:szCs w:val="28"/>
        </w:rPr>
        <w:t>个百分点就能拉动上百万人的就业，经济的下行势必会影响到此类通道的就业。我国处于结构调整的重要时期，传统行业面临困境，第三产业、服务业成为岗位增长的支柱。</w:t>
      </w:r>
    </w:p>
    <w:p w:rsidR="00AC1651" w:rsidRDefault="00AC1651" w:rsidP="00AC1651">
      <w:pPr>
        <w:ind w:firstLine="560"/>
        <w:rPr>
          <w:rFonts w:ascii="Times" w:hAnsi="Times" w:cs="Times" w:hint="eastAsia"/>
          <w:color w:val="262626"/>
          <w:kern w:val="0"/>
          <w:sz w:val="28"/>
          <w:szCs w:val="28"/>
        </w:rPr>
      </w:pPr>
      <w:r>
        <w:rPr>
          <w:rFonts w:ascii="Times" w:hAnsi="Times" w:cs="Times"/>
          <w:color w:val="262626"/>
          <w:kern w:val="0"/>
          <w:sz w:val="28"/>
          <w:szCs w:val="28"/>
        </w:rPr>
        <w:t>这一通道是很多毕业生们的选择，不过随着经济的下行，肯定会受影响。而且除了当年的毕业生外，逐年累计的未就业毕业生以及海龟等也是其中的竞争者。因为更多的影响因素是市场对于人才的需求，所以在专业上会比较大的偏重，并不是所有专业都好就业。</w:t>
      </w:r>
    </w:p>
    <w:p w:rsidR="00AC1651" w:rsidRDefault="00AC1651" w:rsidP="00AC1651">
      <w:pPr>
        <w:widowControl/>
        <w:autoSpaceDE w:val="0"/>
        <w:autoSpaceDN w:val="0"/>
        <w:adjustRightInd w:val="0"/>
        <w:jc w:val="left"/>
        <w:rPr>
          <w:rFonts w:ascii="Times" w:hAnsi="Times" w:cs="Times"/>
          <w:color w:val="262626"/>
          <w:kern w:val="0"/>
          <w:sz w:val="28"/>
          <w:szCs w:val="28"/>
        </w:rPr>
      </w:pPr>
      <w:r>
        <w:rPr>
          <w:rFonts w:ascii="Times" w:hAnsi="Times" w:cs="Times"/>
          <w:color w:val="262626"/>
          <w:kern w:val="0"/>
          <w:sz w:val="28"/>
          <w:szCs w:val="28"/>
        </w:rPr>
        <w:t>此外，这其中还有很多企业会设定很多的门槛，</w:t>
      </w:r>
      <w:r>
        <w:rPr>
          <w:rFonts w:ascii="Times" w:hAnsi="Times" w:cs="Times"/>
          <w:color w:val="262626"/>
          <w:kern w:val="0"/>
          <w:sz w:val="28"/>
          <w:szCs w:val="28"/>
        </w:rPr>
        <w:t>985</w:t>
      </w:r>
      <w:r>
        <w:rPr>
          <w:rFonts w:ascii="Times" w:hAnsi="Times" w:cs="Times"/>
          <w:color w:val="262626"/>
          <w:kern w:val="0"/>
          <w:sz w:val="28"/>
          <w:szCs w:val="28"/>
        </w:rPr>
        <w:t>、</w:t>
      </w:r>
      <w:r>
        <w:rPr>
          <w:rFonts w:ascii="Times" w:hAnsi="Times" w:cs="Times"/>
          <w:color w:val="262626"/>
          <w:kern w:val="0"/>
          <w:sz w:val="28"/>
          <w:szCs w:val="28"/>
        </w:rPr>
        <w:t>211</w:t>
      </w:r>
      <w:r>
        <w:rPr>
          <w:rFonts w:ascii="Times" w:hAnsi="Times" w:cs="Times"/>
          <w:color w:val="262626"/>
          <w:kern w:val="0"/>
          <w:sz w:val="28"/>
          <w:szCs w:val="28"/>
        </w:rPr>
        <w:t>高校研究生、英语</w:t>
      </w:r>
      <w:r>
        <w:rPr>
          <w:rFonts w:ascii="Times" w:hAnsi="Times" w:cs="Times"/>
          <w:color w:val="262626"/>
          <w:kern w:val="0"/>
          <w:sz w:val="28"/>
          <w:szCs w:val="28"/>
        </w:rPr>
        <w:t>6</w:t>
      </w:r>
      <w:r>
        <w:rPr>
          <w:rFonts w:ascii="Times" w:hAnsi="Times" w:cs="Times"/>
          <w:color w:val="262626"/>
          <w:kern w:val="0"/>
          <w:sz w:val="28"/>
          <w:szCs w:val="28"/>
        </w:rPr>
        <w:t>级、户口等等，都让很多朋友望而却步，虽然他们中不乏很多优秀者。当然了，相比较来说这一通道自由竞争度更大，更需要自己的努力和机遇。也是很多有激情的同学的选择，算是最主要的一条通道了。</w:t>
      </w:r>
    </w:p>
    <w:p w:rsidR="00AC1651" w:rsidRDefault="00AC1651" w:rsidP="00AC1651">
      <w:pPr>
        <w:widowControl/>
        <w:autoSpaceDE w:val="0"/>
        <w:autoSpaceDN w:val="0"/>
        <w:adjustRightInd w:val="0"/>
        <w:jc w:val="left"/>
        <w:rPr>
          <w:rFonts w:ascii="Times" w:hAnsi="Times" w:cs="Times"/>
          <w:color w:val="262626"/>
          <w:kern w:val="0"/>
          <w:sz w:val="28"/>
          <w:szCs w:val="28"/>
        </w:rPr>
      </w:pPr>
      <w:r>
        <w:rPr>
          <w:rFonts w:ascii="Times" w:hAnsi="Times" w:cs="Times"/>
          <w:color w:val="262626"/>
          <w:kern w:val="0"/>
          <w:sz w:val="28"/>
          <w:szCs w:val="28"/>
        </w:rPr>
        <w:t xml:space="preserve">　　二、公务员、事业单位</w:t>
      </w:r>
    </w:p>
    <w:p w:rsidR="00AC1651" w:rsidRDefault="00AC1651" w:rsidP="00AC1651">
      <w:pPr>
        <w:widowControl/>
        <w:autoSpaceDE w:val="0"/>
        <w:autoSpaceDN w:val="0"/>
        <w:adjustRightInd w:val="0"/>
        <w:jc w:val="left"/>
        <w:rPr>
          <w:rFonts w:ascii="Times" w:hAnsi="Times" w:cs="Times"/>
          <w:color w:val="262626"/>
          <w:kern w:val="0"/>
          <w:sz w:val="28"/>
          <w:szCs w:val="28"/>
        </w:rPr>
      </w:pPr>
      <w:r>
        <w:rPr>
          <w:rFonts w:ascii="Times" w:hAnsi="Times" w:cs="Times"/>
          <w:color w:val="262626"/>
          <w:kern w:val="0"/>
          <w:sz w:val="28"/>
          <w:szCs w:val="28"/>
        </w:rPr>
        <w:t xml:space="preserve">　　</w:t>
      </w:r>
      <w:r>
        <w:rPr>
          <w:rFonts w:ascii="Times" w:hAnsi="Times" w:cs="Times"/>
          <w:color w:val="262626"/>
          <w:kern w:val="0"/>
          <w:sz w:val="28"/>
          <w:szCs w:val="28"/>
        </w:rPr>
        <w:t>2016</w:t>
      </w:r>
      <w:r>
        <w:rPr>
          <w:rFonts w:ascii="Times" w:hAnsi="Times" w:cs="Times"/>
          <w:color w:val="262626"/>
          <w:kern w:val="0"/>
          <w:sz w:val="28"/>
          <w:szCs w:val="28"/>
        </w:rPr>
        <w:t>年国考中，</w:t>
      </w:r>
      <w:r>
        <w:rPr>
          <w:rFonts w:ascii="Times" w:hAnsi="Times" w:cs="Times"/>
          <w:color w:val="262626"/>
          <w:kern w:val="0"/>
          <w:sz w:val="28"/>
          <w:szCs w:val="28"/>
        </w:rPr>
        <w:t>2.7</w:t>
      </w:r>
      <w:r>
        <w:rPr>
          <w:rFonts w:ascii="Times" w:hAnsi="Times" w:cs="Times"/>
          <w:color w:val="262626"/>
          <w:kern w:val="0"/>
          <w:sz w:val="28"/>
          <w:szCs w:val="28"/>
        </w:rPr>
        <w:t>万个招录名额共吸引了近</w:t>
      </w:r>
      <w:r>
        <w:rPr>
          <w:rFonts w:ascii="Times" w:hAnsi="Times" w:cs="Times"/>
          <w:color w:val="262626"/>
          <w:kern w:val="0"/>
          <w:sz w:val="28"/>
          <w:szCs w:val="28"/>
        </w:rPr>
        <w:t>140</w:t>
      </w:r>
      <w:r>
        <w:rPr>
          <w:rFonts w:ascii="Times" w:hAnsi="Times" w:cs="Times"/>
          <w:color w:val="262626"/>
          <w:kern w:val="0"/>
          <w:sz w:val="28"/>
          <w:szCs w:val="28"/>
        </w:rPr>
        <w:t>万人报名。很多毕业生朋友看到这组数据，就被吓得停下了脚步。其实你仔细想想，这几百个人里面至少有</w:t>
      </w:r>
      <w:r>
        <w:rPr>
          <w:rFonts w:ascii="Times" w:hAnsi="Times" w:cs="Times"/>
          <w:color w:val="262626"/>
          <w:kern w:val="0"/>
          <w:sz w:val="28"/>
          <w:szCs w:val="28"/>
        </w:rPr>
        <w:t>50%</w:t>
      </w:r>
      <w:r>
        <w:rPr>
          <w:rFonts w:ascii="Times" w:hAnsi="Times" w:cs="Times"/>
          <w:color w:val="262626"/>
          <w:kern w:val="0"/>
          <w:sz w:val="28"/>
          <w:szCs w:val="28"/>
        </w:rPr>
        <w:t>的人是抱着碰碰运气的心态去试一下，这部分绝对是炮灰，可以忽略不计；至少有</w:t>
      </w:r>
      <w:r>
        <w:rPr>
          <w:rFonts w:ascii="Times" w:hAnsi="Times" w:cs="Times"/>
          <w:color w:val="262626"/>
          <w:kern w:val="0"/>
          <w:sz w:val="28"/>
          <w:szCs w:val="28"/>
        </w:rPr>
        <w:t>30%</w:t>
      </w:r>
      <w:r>
        <w:rPr>
          <w:rFonts w:ascii="Times" w:hAnsi="Times" w:cs="Times"/>
          <w:color w:val="262626"/>
          <w:kern w:val="0"/>
          <w:sz w:val="28"/>
          <w:szCs w:val="28"/>
        </w:rPr>
        <w:t>的人只是随便复习一下，没有经过完整的训练；至少有</w:t>
      </w:r>
      <w:r>
        <w:rPr>
          <w:rFonts w:ascii="Times" w:hAnsi="Times" w:cs="Times"/>
          <w:color w:val="262626"/>
          <w:kern w:val="0"/>
          <w:sz w:val="28"/>
          <w:szCs w:val="28"/>
        </w:rPr>
        <w:t>15%</w:t>
      </w:r>
      <w:r>
        <w:rPr>
          <w:rFonts w:ascii="Times" w:hAnsi="Times" w:cs="Times"/>
          <w:color w:val="262626"/>
          <w:kern w:val="0"/>
          <w:sz w:val="28"/>
          <w:szCs w:val="28"/>
        </w:rPr>
        <w:t>的人复习方法不对，最后剩下</w:t>
      </w:r>
      <w:r>
        <w:rPr>
          <w:rFonts w:ascii="Times" w:hAnsi="Times" w:cs="Times"/>
          <w:color w:val="262626"/>
          <w:kern w:val="0"/>
          <w:sz w:val="28"/>
          <w:szCs w:val="28"/>
        </w:rPr>
        <w:t>5%</w:t>
      </w:r>
      <w:r>
        <w:rPr>
          <w:rFonts w:ascii="Times" w:hAnsi="Times" w:cs="Times"/>
          <w:color w:val="262626"/>
          <w:kern w:val="0"/>
          <w:sz w:val="28"/>
          <w:szCs w:val="28"/>
        </w:rPr>
        <w:t>基础较好，方法得当，复习全面的人，真正的决斗也只在这几个人里面展开，还要除掉一些心理素质不好的或者发挥不稳定的，所以真正准备了的基本上都会有所收获的。</w:t>
      </w:r>
    </w:p>
    <w:p w:rsidR="00AC1651" w:rsidRDefault="00AC1651" w:rsidP="00AC1651">
      <w:pPr>
        <w:widowControl/>
        <w:autoSpaceDE w:val="0"/>
        <w:autoSpaceDN w:val="0"/>
        <w:adjustRightInd w:val="0"/>
        <w:jc w:val="left"/>
        <w:rPr>
          <w:rFonts w:ascii="Times" w:hAnsi="Times" w:cs="Times"/>
          <w:color w:val="262626"/>
          <w:kern w:val="0"/>
          <w:sz w:val="28"/>
          <w:szCs w:val="28"/>
        </w:rPr>
      </w:pPr>
      <w:r>
        <w:rPr>
          <w:rFonts w:ascii="Times" w:hAnsi="Times" w:cs="Times"/>
          <w:color w:val="262626"/>
          <w:kern w:val="0"/>
          <w:sz w:val="28"/>
          <w:szCs w:val="28"/>
        </w:rPr>
        <w:t xml:space="preserve">　　在公务员招考中，大量岗位招收本科毕业生，有些岗位并不限定专业。相对来说，国家公务员考试公平公正，因此被誉为</w:t>
      </w:r>
      <w:r>
        <w:rPr>
          <w:rFonts w:ascii="Times" w:hAnsi="Times" w:cs="Times"/>
          <w:color w:val="262626"/>
          <w:kern w:val="0"/>
          <w:sz w:val="28"/>
          <w:szCs w:val="28"/>
        </w:rPr>
        <w:t>“</w:t>
      </w:r>
      <w:r>
        <w:rPr>
          <w:rFonts w:ascii="Times" w:hAnsi="Times" w:cs="Times"/>
          <w:color w:val="262626"/>
          <w:kern w:val="0"/>
          <w:sz w:val="28"/>
          <w:szCs w:val="28"/>
        </w:rPr>
        <w:t>玻璃房里的考试</w:t>
      </w:r>
      <w:r>
        <w:rPr>
          <w:rFonts w:ascii="Times" w:hAnsi="Times" w:cs="Times"/>
          <w:color w:val="262626"/>
          <w:kern w:val="0"/>
          <w:sz w:val="28"/>
          <w:szCs w:val="28"/>
        </w:rPr>
        <w:t>”</w:t>
      </w:r>
      <w:r>
        <w:rPr>
          <w:rFonts w:ascii="Times" w:hAnsi="Times" w:cs="Times"/>
          <w:color w:val="262626"/>
          <w:kern w:val="0"/>
          <w:sz w:val="28"/>
          <w:szCs w:val="28"/>
        </w:rPr>
        <w:t>。参加国考，凭借自己的实力笔试、面试竞争上岗，成为一名公务员，成为不少大学毕业生的优先选择。</w:t>
      </w:r>
    </w:p>
    <w:p w:rsidR="00AC1651" w:rsidRDefault="00AC1651" w:rsidP="00AC1651">
      <w:pPr>
        <w:widowControl/>
        <w:autoSpaceDE w:val="0"/>
        <w:autoSpaceDN w:val="0"/>
        <w:adjustRightInd w:val="0"/>
        <w:jc w:val="left"/>
        <w:rPr>
          <w:rFonts w:ascii="Times" w:hAnsi="Times" w:cs="Times"/>
          <w:color w:val="262626"/>
          <w:kern w:val="0"/>
          <w:sz w:val="28"/>
          <w:szCs w:val="28"/>
        </w:rPr>
      </w:pPr>
      <w:r>
        <w:rPr>
          <w:rFonts w:ascii="Times" w:hAnsi="Times" w:cs="Times"/>
          <w:color w:val="262626"/>
          <w:kern w:val="0"/>
          <w:sz w:val="28"/>
          <w:szCs w:val="28"/>
        </w:rPr>
        <w:t xml:space="preserve">　　此外，近四年来，公务员的职业幸福感一直稳居前三。有数据显示，</w:t>
      </w:r>
      <w:r>
        <w:rPr>
          <w:rFonts w:ascii="Times" w:hAnsi="Times" w:cs="Times"/>
          <w:color w:val="262626"/>
          <w:kern w:val="0"/>
          <w:sz w:val="28"/>
          <w:szCs w:val="28"/>
        </w:rPr>
        <w:t>2015</w:t>
      </w:r>
      <w:r>
        <w:rPr>
          <w:rFonts w:ascii="Times" w:hAnsi="Times" w:cs="Times"/>
          <w:color w:val="262626"/>
          <w:kern w:val="0"/>
          <w:sz w:val="28"/>
          <w:szCs w:val="28"/>
        </w:rPr>
        <w:t>年进入政府机构的毕业生就业满意度竟然达到了</w:t>
      </w:r>
      <w:r>
        <w:rPr>
          <w:rFonts w:ascii="Times" w:hAnsi="Times" w:cs="Times"/>
          <w:color w:val="262626"/>
          <w:kern w:val="0"/>
          <w:sz w:val="28"/>
          <w:szCs w:val="28"/>
        </w:rPr>
        <w:t>72%</w:t>
      </w:r>
      <w:r>
        <w:rPr>
          <w:rFonts w:ascii="Times" w:hAnsi="Times" w:cs="Times"/>
          <w:color w:val="262626"/>
          <w:kern w:val="0"/>
          <w:sz w:val="28"/>
          <w:szCs w:val="28"/>
        </w:rPr>
        <w:t>，为所有通道最高。当然，还有很多小伙伴报考是因为公务员是一份比较稳定的工作，并且具有比较完善的福利保障。这其实也是很多家长对于孩子的要求，安稳即可。其实，走上仕途不仅仅是稳定，做得好的话工资待遇绝对不比企业高管差，这是后话。</w:t>
      </w:r>
    </w:p>
    <w:p w:rsidR="00AC1651" w:rsidRDefault="00AC1651" w:rsidP="00AC1651">
      <w:pPr>
        <w:widowControl/>
        <w:autoSpaceDE w:val="0"/>
        <w:autoSpaceDN w:val="0"/>
        <w:adjustRightInd w:val="0"/>
        <w:jc w:val="left"/>
        <w:rPr>
          <w:rFonts w:ascii="Times" w:hAnsi="Times" w:cs="Times"/>
          <w:color w:val="262626"/>
          <w:kern w:val="0"/>
          <w:sz w:val="28"/>
          <w:szCs w:val="28"/>
        </w:rPr>
      </w:pPr>
      <w:r>
        <w:rPr>
          <w:rFonts w:ascii="Times" w:hAnsi="Times" w:cs="Times"/>
          <w:color w:val="262626"/>
          <w:kern w:val="0"/>
          <w:sz w:val="28"/>
          <w:szCs w:val="28"/>
        </w:rPr>
        <w:t xml:space="preserve">　　三、自主创业</w:t>
      </w:r>
    </w:p>
    <w:p w:rsidR="00AC1651" w:rsidRDefault="00AC1651" w:rsidP="00AC1651">
      <w:pPr>
        <w:widowControl/>
        <w:autoSpaceDE w:val="0"/>
        <w:autoSpaceDN w:val="0"/>
        <w:adjustRightInd w:val="0"/>
        <w:jc w:val="left"/>
        <w:rPr>
          <w:rFonts w:ascii="Times" w:hAnsi="Times" w:cs="Times"/>
          <w:color w:val="262626"/>
          <w:kern w:val="0"/>
          <w:sz w:val="28"/>
          <w:szCs w:val="28"/>
        </w:rPr>
      </w:pPr>
      <w:r>
        <w:rPr>
          <w:rFonts w:ascii="Times" w:hAnsi="Times" w:cs="Times"/>
          <w:color w:val="262626"/>
          <w:kern w:val="0"/>
          <w:sz w:val="28"/>
          <w:szCs w:val="28"/>
        </w:rPr>
        <w:t xml:space="preserve">　　要说并不是所有大学生都适合创业。鼓励大学生创业并不是什么现在才有的新鲜产物，没有鼓励也会有人投身到创新创业的事业中去，所以国家在政策上稍加引导和鼓励是好的。但这并不是说每个大学生都适合去创业，每个人都应该认清自己的发展定位，是要去参加创业做老板，还是做好一个雇员。</w:t>
      </w:r>
    </w:p>
    <w:p w:rsidR="00AC1651" w:rsidRDefault="00AC1651" w:rsidP="00AC1651">
      <w:pPr>
        <w:ind w:firstLine="560"/>
        <w:rPr>
          <w:rFonts w:ascii="Times" w:hAnsi="Times" w:cs="Times" w:hint="eastAsia"/>
          <w:color w:val="262626"/>
          <w:kern w:val="0"/>
          <w:sz w:val="28"/>
          <w:szCs w:val="28"/>
        </w:rPr>
      </w:pPr>
      <w:r>
        <w:rPr>
          <w:rFonts w:ascii="Times" w:hAnsi="Times" w:cs="Times"/>
          <w:color w:val="262626"/>
          <w:kern w:val="0"/>
          <w:sz w:val="28"/>
          <w:szCs w:val="28"/>
        </w:rPr>
        <w:t xml:space="preserve">　　还有，建议大学生们在创业之前想好，对自己的情商、智商、财商评价一下，没有准备好最好别去碰，企业不是坐下喝喝咖啡就能办起来的。</w:t>
      </w:r>
    </w:p>
    <w:p w:rsidR="00AC1651" w:rsidRDefault="00AC1651" w:rsidP="00AC1651">
      <w:pPr>
        <w:widowControl/>
        <w:autoSpaceDE w:val="0"/>
        <w:autoSpaceDN w:val="0"/>
        <w:adjustRightInd w:val="0"/>
        <w:jc w:val="left"/>
        <w:rPr>
          <w:rFonts w:ascii="Times" w:hAnsi="Times" w:cs="Times"/>
          <w:color w:val="262626"/>
          <w:kern w:val="0"/>
          <w:sz w:val="28"/>
          <w:szCs w:val="28"/>
        </w:rPr>
      </w:pPr>
      <w:r>
        <w:rPr>
          <w:rFonts w:ascii="Times" w:hAnsi="Times" w:cs="Times"/>
          <w:color w:val="262626"/>
          <w:kern w:val="0"/>
          <w:sz w:val="28"/>
          <w:szCs w:val="28"/>
        </w:rPr>
        <w:t>四、深造（专升本、考研、出国）</w:t>
      </w:r>
    </w:p>
    <w:p w:rsidR="00AC1651" w:rsidRDefault="00AC1651" w:rsidP="00AC1651">
      <w:pPr>
        <w:widowControl/>
        <w:autoSpaceDE w:val="0"/>
        <w:autoSpaceDN w:val="0"/>
        <w:adjustRightInd w:val="0"/>
        <w:jc w:val="left"/>
        <w:rPr>
          <w:rFonts w:ascii="Times" w:hAnsi="Times" w:cs="Times"/>
          <w:color w:val="262626"/>
          <w:kern w:val="0"/>
          <w:sz w:val="28"/>
          <w:szCs w:val="28"/>
        </w:rPr>
      </w:pPr>
      <w:r>
        <w:rPr>
          <w:rFonts w:ascii="Times" w:hAnsi="Times" w:cs="Times"/>
          <w:color w:val="262626"/>
          <w:kern w:val="0"/>
          <w:sz w:val="28"/>
          <w:szCs w:val="28"/>
        </w:rPr>
        <w:t xml:space="preserve">　　这个通道里主要有两部分人，一部分是在专业层次的递进，如果专业需求较高，这部分人基本上就业都会有比较好的保证。</w:t>
      </w:r>
    </w:p>
    <w:p w:rsidR="00AC1651" w:rsidRDefault="00AC1651" w:rsidP="00AC1651">
      <w:pPr>
        <w:widowControl/>
        <w:autoSpaceDE w:val="0"/>
        <w:autoSpaceDN w:val="0"/>
        <w:adjustRightInd w:val="0"/>
        <w:jc w:val="left"/>
        <w:rPr>
          <w:rFonts w:ascii="Times" w:hAnsi="Times" w:cs="Times"/>
          <w:color w:val="262626"/>
          <w:kern w:val="0"/>
          <w:sz w:val="28"/>
          <w:szCs w:val="28"/>
        </w:rPr>
      </w:pPr>
      <w:r>
        <w:rPr>
          <w:rFonts w:ascii="Times" w:hAnsi="Times" w:cs="Times"/>
          <w:color w:val="262626"/>
          <w:kern w:val="0"/>
          <w:sz w:val="28"/>
          <w:szCs w:val="28"/>
        </w:rPr>
        <w:t xml:space="preserve">　　还有一部分是延缓就业，这一部分其实就有点</w:t>
      </w:r>
      <w:r>
        <w:rPr>
          <w:rFonts w:ascii="Times" w:hAnsi="Times" w:cs="Times"/>
          <w:color w:val="262626"/>
          <w:kern w:val="0"/>
          <w:sz w:val="28"/>
          <w:szCs w:val="28"/>
        </w:rPr>
        <w:t>“</w:t>
      </w:r>
      <w:r>
        <w:rPr>
          <w:rFonts w:ascii="Times" w:hAnsi="Times" w:cs="Times"/>
          <w:color w:val="262626"/>
          <w:kern w:val="0"/>
          <w:sz w:val="28"/>
          <w:szCs w:val="28"/>
        </w:rPr>
        <w:t>混学历</w:t>
      </w:r>
      <w:r>
        <w:rPr>
          <w:rFonts w:ascii="Times" w:hAnsi="Times" w:cs="Times"/>
          <w:color w:val="262626"/>
          <w:kern w:val="0"/>
          <w:sz w:val="28"/>
          <w:szCs w:val="28"/>
        </w:rPr>
        <w:t>”</w:t>
      </w:r>
      <w:r>
        <w:rPr>
          <w:rFonts w:ascii="Times" w:hAnsi="Times" w:cs="Times"/>
          <w:color w:val="262626"/>
          <w:kern w:val="0"/>
          <w:sz w:val="28"/>
          <w:szCs w:val="28"/>
        </w:rPr>
        <w:t>等思路。其实这个通道说白了，最后还是要进入下一个</w:t>
      </w:r>
      <w:r>
        <w:rPr>
          <w:rFonts w:ascii="Times" w:hAnsi="Times" w:cs="Times"/>
          <w:color w:val="262626"/>
          <w:kern w:val="0"/>
          <w:sz w:val="28"/>
          <w:szCs w:val="28"/>
        </w:rPr>
        <w:t>“</w:t>
      </w:r>
      <w:r>
        <w:rPr>
          <w:rFonts w:ascii="Times" w:hAnsi="Times" w:cs="Times"/>
          <w:color w:val="262626"/>
          <w:kern w:val="0"/>
          <w:sz w:val="28"/>
          <w:szCs w:val="28"/>
        </w:rPr>
        <w:t>考虑出路</w:t>
      </w:r>
      <w:r>
        <w:rPr>
          <w:rFonts w:ascii="Times" w:hAnsi="Times" w:cs="Times"/>
          <w:color w:val="262626"/>
          <w:kern w:val="0"/>
          <w:sz w:val="28"/>
          <w:szCs w:val="28"/>
        </w:rPr>
        <w:t>”</w:t>
      </w:r>
      <w:r>
        <w:rPr>
          <w:rFonts w:ascii="Times" w:hAnsi="Times" w:cs="Times"/>
          <w:color w:val="262626"/>
          <w:kern w:val="0"/>
          <w:sz w:val="28"/>
          <w:szCs w:val="28"/>
        </w:rPr>
        <w:t>的循环。而且因为并不是所有人都适合做科研。</w:t>
      </w:r>
    </w:p>
    <w:p w:rsidR="00AC1651" w:rsidRDefault="00AC1651" w:rsidP="00AC1651">
      <w:pPr>
        <w:widowControl/>
        <w:autoSpaceDE w:val="0"/>
        <w:autoSpaceDN w:val="0"/>
        <w:adjustRightInd w:val="0"/>
        <w:jc w:val="left"/>
        <w:rPr>
          <w:rFonts w:ascii="Times" w:hAnsi="Times" w:cs="Times"/>
          <w:color w:val="262626"/>
          <w:kern w:val="0"/>
          <w:sz w:val="28"/>
          <w:szCs w:val="28"/>
        </w:rPr>
      </w:pPr>
      <w:r>
        <w:rPr>
          <w:rFonts w:ascii="Times" w:hAnsi="Times" w:cs="Times"/>
          <w:color w:val="262626"/>
          <w:kern w:val="0"/>
          <w:sz w:val="28"/>
          <w:szCs w:val="28"/>
        </w:rPr>
        <w:t xml:space="preserve">　　五、其他</w:t>
      </w:r>
    </w:p>
    <w:p w:rsidR="00AC1651" w:rsidRDefault="00AC1651" w:rsidP="00AC1651">
      <w:pPr>
        <w:widowControl/>
        <w:autoSpaceDE w:val="0"/>
        <w:autoSpaceDN w:val="0"/>
        <w:adjustRightInd w:val="0"/>
        <w:jc w:val="left"/>
        <w:rPr>
          <w:rFonts w:ascii="Times" w:hAnsi="Times" w:cs="Times"/>
          <w:color w:val="262626"/>
          <w:kern w:val="0"/>
          <w:sz w:val="28"/>
          <w:szCs w:val="28"/>
        </w:rPr>
      </w:pPr>
      <w:r>
        <w:rPr>
          <w:rFonts w:ascii="Times" w:hAnsi="Times" w:cs="Times"/>
          <w:color w:val="262626"/>
          <w:kern w:val="0"/>
          <w:sz w:val="28"/>
          <w:szCs w:val="28"/>
        </w:rPr>
        <w:t xml:space="preserve">　　至于参军、入伍和支教等，其实都是相对比较小众的通道。而且，这些通道中，等到服务期一过或者退伍后，还是要面临着再就业。这其中在这些通道中持续性走下去的人并不是很多，所以终究还是要回到</w:t>
      </w:r>
      <w:r>
        <w:rPr>
          <w:rFonts w:ascii="Times" w:hAnsi="Times" w:cs="Times"/>
          <w:color w:val="262626"/>
          <w:kern w:val="0"/>
          <w:sz w:val="28"/>
          <w:szCs w:val="28"/>
        </w:rPr>
        <w:t>“</w:t>
      </w:r>
      <w:r>
        <w:rPr>
          <w:rFonts w:ascii="Times" w:hAnsi="Times" w:cs="Times"/>
          <w:color w:val="262626"/>
          <w:kern w:val="0"/>
          <w:sz w:val="28"/>
          <w:szCs w:val="28"/>
        </w:rPr>
        <w:t>再就业</w:t>
      </w:r>
      <w:r>
        <w:rPr>
          <w:rFonts w:ascii="Times" w:hAnsi="Times" w:cs="Times"/>
          <w:color w:val="262626"/>
          <w:kern w:val="0"/>
          <w:sz w:val="28"/>
          <w:szCs w:val="28"/>
        </w:rPr>
        <w:t>”</w:t>
      </w:r>
      <w:r>
        <w:rPr>
          <w:rFonts w:ascii="Times" w:hAnsi="Times" w:cs="Times"/>
          <w:color w:val="262626"/>
          <w:kern w:val="0"/>
          <w:sz w:val="28"/>
          <w:szCs w:val="28"/>
        </w:rPr>
        <w:t>这个问题。</w:t>
      </w:r>
    </w:p>
    <w:p w:rsidR="00AC1651" w:rsidRPr="008016A7" w:rsidRDefault="00AC1651" w:rsidP="00AC1651">
      <w:pPr>
        <w:ind w:firstLine="560"/>
        <w:rPr>
          <w:rFonts w:hint="eastAsia"/>
          <w:sz w:val="36"/>
          <w:szCs w:val="36"/>
        </w:rPr>
      </w:pPr>
      <w:r>
        <w:rPr>
          <w:rFonts w:ascii="Times" w:hAnsi="Times" w:cs="Times"/>
          <w:color w:val="262626"/>
          <w:kern w:val="0"/>
          <w:sz w:val="28"/>
          <w:szCs w:val="28"/>
        </w:rPr>
        <w:t xml:space="preserve">　　不管怎么说，选择一条适合自己的路才是对各位自己最好的交代。认清自己，看清形势，找到自己的出路。希望各位在职场这条路上，走得越来越顺。也希望走上仕途的各位，节节高升！</w:t>
      </w:r>
    </w:p>
    <w:sectPr w:rsidR="00AC1651" w:rsidRPr="008016A7" w:rsidSect="00236F5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B4A"/>
    <w:rsid w:val="00236F53"/>
    <w:rsid w:val="008016A7"/>
    <w:rsid w:val="00897B4A"/>
    <w:rsid w:val="00AC1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BF4B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C1651"/>
    <w:rPr>
      <w:rFonts w:ascii="Heiti SC Light" w:eastAsia="Heiti SC Light"/>
      <w:sz w:val="18"/>
      <w:szCs w:val="18"/>
    </w:rPr>
  </w:style>
  <w:style w:type="character" w:customStyle="1" w:styleId="a4">
    <w:name w:val="批注框文本字符"/>
    <w:basedOn w:val="a0"/>
    <w:link w:val="a3"/>
    <w:uiPriority w:val="99"/>
    <w:semiHidden/>
    <w:rsid w:val="00AC1651"/>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C1651"/>
    <w:rPr>
      <w:rFonts w:ascii="Heiti SC Light" w:eastAsia="Heiti SC Light"/>
      <w:sz w:val="18"/>
      <w:szCs w:val="18"/>
    </w:rPr>
  </w:style>
  <w:style w:type="character" w:customStyle="1" w:styleId="a4">
    <w:name w:val="批注框文本字符"/>
    <w:basedOn w:val="a0"/>
    <w:link w:val="a3"/>
    <w:uiPriority w:val="99"/>
    <w:semiHidden/>
    <w:rsid w:val="00AC1651"/>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270</Words>
  <Characters>1543</Characters>
  <Application>Microsoft Macintosh Word</Application>
  <DocSecurity>0</DocSecurity>
  <Lines>12</Lines>
  <Paragraphs>3</Paragraphs>
  <ScaleCrop>false</ScaleCrop>
  <Company/>
  <LinksUpToDate>false</LinksUpToDate>
  <CharactersWithSpaces>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zhang</dc:creator>
  <cp:keywords/>
  <dc:description/>
  <cp:lastModifiedBy>xia zhang</cp:lastModifiedBy>
  <cp:revision>1</cp:revision>
  <dcterms:created xsi:type="dcterms:W3CDTF">2017-01-21T01:43:00Z</dcterms:created>
  <dcterms:modified xsi:type="dcterms:W3CDTF">2017-01-21T02:55:00Z</dcterms:modified>
</cp:coreProperties>
</file>